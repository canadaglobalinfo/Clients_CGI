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spacing w:before="26"/>
        <w:ind w:left="692"/>
      </w:pP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</w:rPr>
        <w:t>B</w:t>
      </w:r>
      <w:r>
        <w:rPr>
          <w:rFonts w:cs="Arial Narrow" w:hAnsi="Arial Narrow" w:eastAsia="Arial Narrow" w:ascii="Arial Narrow"/>
          <w:b/>
          <w:spacing w:val="-1"/>
          <w:w w:val="100"/>
          <w:sz w:val="28"/>
          <w:szCs w:val="28"/>
        </w:rPr>
        <w:t>A</w:t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</w:rPr>
        <w:t>BA</w:t>
      </w:r>
      <w:r>
        <w:rPr>
          <w:rFonts w:cs="Arial Narrow" w:hAnsi="Arial Narrow" w:eastAsia="Arial Narrow" w:ascii="Arial Narrow"/>
          <w:b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</w:rPr>
        <w:t>K</w:t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b/>
          <w:spacing w:val="-2"/>
          <w:w w:val="100"/>
          <w:sz w:val="28"/>
          <w:szCs w:val="28"/>
        </w:rPr>
        <w:t>f</w:t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</w:rPr>
        <w:t>fi</w:t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</w:rPr>
        <w:t>  </w:t>
      </w:r>
      <w:r>
        <w:rPr>
          <w:rFonts w:cs="Arial Narrow" w:hAnsi="Arial Narrow" w:eastAsia="Arial Narrow" w:ascii="Arial Narrow"/>
          <w:b/>
          <w:spacing w:val="2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-3"/>
          <w:w w:val="100"/>
          <w:sz w:val="28"/>
          <w:szCs w:val="28"/>
        </w:rPr>
        <w:t>K</w:t>
      </w:r>
      <w:r>
        <w:rPr>
          <w:rFonts w:cs="Arial Narrow" w:hAnsi="Arial Narrow" w:eastAsia="Arial Narrow" w:ascii="Arial Narrow"/>
          <w:b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</w:rPr>
        <w:t>u</w:t>
      </w:r>
      <w:r>
        <w:rPr>
          <w:rFonts w:cs="Arial Narrow" w:hAnsi="Arial Narrow" w:eastAsia="Arial Narrow" w:ascii="Arial Narrow"/>
          <w:b/>
          <w:spacing w:val="-1"/>
          <w:w w:val="100"/>
          <w:sz w:val="28"/>
          <w:szCs w:val="28"/>
        </w:rPr>
        <w:t>p</w:t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</w:rPr>
        <w:t>ta</w:t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</w:rPr>
        <w:t>                                                      </w:t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mé,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le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13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J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0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1</w:t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ind w:left="692"/>
      </w:pP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tié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g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-3"/>
          <w:w w:val="100"/>
          <w:sz w:val="28"/>
          <w:szCs w:val="28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2000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ind w:left="692"/>
      </w:pP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1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0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BP10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5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mé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–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O</w:t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ind w:left="692"/>
      </w:pP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: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(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+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8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)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9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1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77</w:t>
      </w:r>
      <w:r>
        <w:rPr>
          <w:rFonts w:cs="Arial Narrow" w:hAnsi="Arial Narrow" w:eastAsia="Arial Narrow" w:ascii="Arial Narrow"/>
          <w:spacing w:val="-3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23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09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/</w:t>
      </w:r>
      <w:r>
        <w:rPr>
          <w:rFonts w:cs="Arial Narrow" w:hAnsi="Arial Narrow" w:eastAsia="Arial Narrow" w:ascii="Arial Narrow"/>
          <w:spacing w:val="2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92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66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14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58</w:t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spacing w:lineRule="exact" w:line="300"/>
        <w:ind w:left="69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28"/>
          <w:szCs w:val="28"/>
        </w:rPr>
        <w:t>C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28"/>
          <w:szCs w:val="28"/>
        </w:rPr>
        <w:t>u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28"/>
          <w:szCs w:val="28"/>
        </w:rPr>
        <w:t>rri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28"/>
          <w:szCs w:val="2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28"/>
          <w:szCs w:val="28"/>
        </w:rPr>
        <w:t>: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color w:val="0000FF"/>
          <w:spacing w:val="-62"/>
          <w:w w:val="100"/>
          <w:position w:val="-1"/>
          <w:sz w:val="28"/>
          <w:szCs w:val="28"/>
        </w:rPr>
        <w:t> </w:t>
      </w:r>
      <w:hyperlink r:id="rId4"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  <w:t>b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  <w:t>a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  <w:t>b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  <w:t>a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  <w:t>p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position w:val="-1"/>
            <w:sz w:val="28"/>
            <w:szCs w:val="28"/>
            <w:u w:val="thick" w:color="0000FF"/>
          </w:rPr>
          <w:t>i</w:t>
        </w:r>
        <w:r>
          <w:rPr>
            <w:rFonts w:cs="Arial Narrow" w:hAnsi="Arial Narrow" w:eastAsia="Arial Narrow" w:ascii="Arial Narrow"/>
            <w:color w:val="0000FF"/>
            <w:spacing w:val="1"/>
            <w:w w:val="100"/>
            <w:position w:val="-1"/>
            <w:sz w:val="28"/>
            <w:szCs w:val="28"/>
            <w:u w:val="thick" w:color="0000FF"/>
          </w:rPr>
          <w:t>e</w:t>
        </w:r>
        <w:r>
          <w:rPr>
            <w:rFonts w:cs="Arial Narrow" w:hAnsi="Arial Narrow" w:eastAsia="Arial Narrow" w:ascii="Arial Narrow"/>
            <w:color w:val="0000FF"/>
            <w:spacing w:val="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position w:val="-1"/>
            <w:sz w:val="28"/>
            <w:szCs w:val="28"/>
            <w:u w:val="thick" w:color="0000FF"/>
          </w:rPr>
          <w:t>rre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  <w:t>1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  <w:t>2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position w:val="-1"/>
            <w:sz w:val="28"/>
            <w:szCs w:val="28"/>
            <w:u w:val="thick" w:color="0000FF"/>
          </w:rPr>
          <w:t>@</w:t>
        </w:r>
        <w:r>
          <w:rPr>
            <w:rFonts w:cs="Arial Narrow" w:hAnsi="Arial Narrow" w:eastAsia="Arial Narrow" w:ascii="Arial Narrow"/>
            <w:color w:val="0000FF"/>
            <w:spacing w:val="-2"/>
            <w:w w:val="100"/>
            <w:position w:val="-1"/>
            <w:sz w:val="28"/>
            <w:szCs w:val="28"/>
            <w:u w:val="thick" w:color="0000FF"/>
          </w:rPr>
          <w:t>g</w:t>
        </w:r>
        <w:r>
          <w:rPr>
            <w:rFonts w:cs="Arial Narrow" w:hAnsi="Arial Narrow" w:eastAsia="Arial Narrow" w:ascii="Arial Narrow"/>
            <w:color w:val="0000FF"/>
            <w:spacing w:val="-2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position w:val="-1"/>
            <w:sz w:val="28"/>
            <w:szCs w:val="28"/>
            <w:u w:val="thick" w:color="0000FF"/>
          </w:rPr>
          <w:t>ma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  <w:t>i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position w:val="-1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position w:val="-1"/>
            <w:sz w:val="28"/>
            <w:szCs w:val="28"/>
            <w:u w:val="thick" w:color="0000FF"/>
          </w:rPr>
          <w:t>l.com</w:t>
        </w:r>
      </w:hyperlink>
      <w:r>
        <w:rPr>
          <w:rFonts w:cs="Arial Narrow" w:hAnsi="Arial Narrow" w:eastAsia="Arial Narrow" w:ascii="Arial Narrow"/>
          <w:color w:val="0000FF"/>
          <w:spacing w:val="0"/>
          <w:w w:val="100"/>
          <w:position w:val="-1"/>
          <w:sz w:val="28"/>
          <w:szCs w:val="28"/>
        </w:rPr>
      </w:r>
      <w:r>
        <w:rPr>
          <w:rFonts w:cs="Arial Narrow" w:hAnsi="Arial Narrow" w:eastAsia="Arial Narrow" w:ascii="Arial Narrow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spacing w:before="26" w:lineRule="exact" w:line="300"/>
        <w:ind w:left="116"/>
      </w:pPr>
      <w:r>
        <w:rPr>
          <w:rFonts w:cs="Arial Narrow" w:hAnsi="Arial Narrow" w:eastAsia="Arial Narrow" w:ascii="Arial Narrow"/>
          <w:b/>
          <w:position w:val="-1"/>
          <w:sz w:val="28"/>
          <w:szCs w:val="28"/>
        </w:rPr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  <w:u w:val="thick" w:color="000000"/>
        </w:rPr>
        <w:t>O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  <w:u w:val="thick" w:color="000000"/>
        </w:rPr>
        <w:t>b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  <w:u w:val="thick" w:color="000000"/>
        </w:rPr>
        <w:t>jet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: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C</w:t>
      </w:r>
      <w:r>
        <w:rPr>
          <w:rFonts w:cs="Arial Narrow" w:hAnsi="Arial Narrow" w:eastAsia="Arial Narrow" w:ascii="Arial Narrow"/>
          <w:b/>
          <w:spacing w:val="-4"/>
          <w:w w:val="100"/>
          <w:position w:val="-1"/>
          <w:sz w:val="28"/>
          <w:szCs w:val="28"/>
        </w:rPr>
        <w:t>a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n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d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i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d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a</w:t>
      </w:r>
      <w:r>
        <w:rPr>
          <w:rFonts w:cs="Arial Narrow" w:hAnsi="Arial Narrow" w:eastAsia="Arial Narrow" w:ascii="Arial Narrow"/>
          <w:b/>
          <w:spacing w:val="-2"/>
          <w:w w:val="100"/>
          <w:position w:val="-1"/>
          <w:sz w:val="28"/>
          <w:szCs w:val="28"/>
        </w:rPr>
        <w:t>t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u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re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po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u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r</w:t>
      </w:r>
      <w:r>
        <w:rPr>
          <w:rFonts w:cs="Arial Narrow" w:hAnsi="Arial Narrow" w:eastAsia="Arial Narrow" w:ascii="Arial Narrow"/>
          <w:b/>
          <w:spacing w:val="-2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le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poste</w:t>
      </w:r>
      <w:r>
        <w:rPr>
          <w:rFonts w:cs="Arial Narrow" w:hAnsi="Arial Narrow" w:eastAsia="Arial Narrow" w:ascii="Arial Narrow"/>
          <w:b/>
          <w:spacing w:val="-3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d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e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p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r</w:t>
      </w:r>
      <w:r>
        <w:rPr>
          <w:rFonts w:cs="Arial Narrow" w:hAnsi="Arial Narrow" w:eastAsia="Arial Narrow" w:ascii="Arial Narrow"/>
          <w:b/>
          <w:spacing w:val="-4"/>
          <w:w w:val="100"/>
          <w:position w:val="-1"/>
          <w:sz w:val="28"/>
          <w:szCs w:val="28"/>
        </w:rPr>
        <w:t>é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p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o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s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é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a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u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x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 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b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é</w:t>
      </w:r>
      <w:r>
        <w:rPr>
          <w:rFonts w:cs="Arial Narrow" w:hAnsi="Arial Narrow" w:eastAsia="Arial Narrow" w:ascii="Arial Narrow"/>
          <w:b/>
          <w:spacing w:val="1"/>
          <w:w w:val="100"/>
          <w:position w:val="-1"/>
          <w:sz w:val="28"/>
          <w:szCs w:val="28"/>
        </w:rPr>
        <w:t>n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é</w:t>
      </w:r>
      <w:r>
        <w:rPr>
          <w:rFonts w:cs="Arial Narrow" w:hAnsi="Arial Narrow" w:eastAsia="Arial Narrow" w:ascii="Arial Narrow"/>
          <w:b/>
          <w:spacing w:val="-2"/>
          <w:w w:val="100"/>
          <w:position w:val="-1"/>
          <w:sz w:val="28"/>
          <w:szCs w:val="28"/>
        </w:rPr>
        <w:t>f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iciair</w:t>
      </w:r>
      <w:r>
        <w:rPr>
          <w:rFonts w:cs="Arial Narrow" w:hAnsi="Arial Narrow" w:eastAsia="Arial Narrow" w:ascii="Arial Narrow"/>
          <w:b/>
          <w:spacing w:val="-1"/>
          <w:w w:val="100"/>
          <w:position w:val="-1"/>
          <w:sz w:val="28"/>
          <w:szCs w:val="28"/>
        </w:rPr>
        <w:t>e</w:t>
      </w:r>
      <w:r>
        <w:rPr>
          <w:rFonts w:cs="Arial Narrow" w:hAnsi="Arial Narrow" w:eastAsia="Arial Narrow" w:ascii="Arial Narrow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spacing w:before="26"/>
        <w:ind w:left="4588"/>
      </w:pP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M</w:t>
      </w:r>
      <w:r>
        <w:rPr>
          <w:rFonts w:cs="Arial Narrow" w:hAnsi="Arial Narrow" w:eastAsia="Arial Narrow" w:ascii="Arial Narrow"/>
          <w:spacing w:val="-3"/>
          <w:w w:val="100"/>
          <w:sz w:val="28"/>
          <w:szCs w:val="28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d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me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et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Mo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si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r,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spacing w:lineRule="exact" w:line="260"/>
        <w:ind w:left="116" w:right="73" w:firstLine="708"/>
      </w:pP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4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</w:t>
      </w:r>
      <w:r>
        <w:rPr>
          <w:rFonts w:cs="Arial Narrow" w:hAnsi="Arial Narrow" w:eastAsia="Arial Narrow" w:ascii="Arial Narrow"/>
          <w:spacing w:val="4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rt</w:t>
      </w:r>
      <w:r>
        <w:rPr>
          <w:rFonts w:cs="Arial Narrow" w:hAnsi="Arial Narrow" w:eastAsia="Arial Narrow" w:ascii="Arial Narrow"/>
          <w:spacing w:val="4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cié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4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ste</w:t>
      </w:r>
      <w:r>
        <w:rPr>
          <w:rFonts w:cs="Arial Narrow" w:hAnsi="Arial Narrow" w:eastAsia="Arial Narrow" w:ascii="Arial Narrow"/>
          <w:spacing w:val="4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4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rue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3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1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vot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site</w:t>
      </w:r>
      <w:r>
        <w:rPr>
          <w:rFonts w:cs="Arial Narrow" w:hAnsi="Arial Narrow" w:eastAsia="Arial Narrow" w:ascii="Arial Narrow"/>
          <w:spacing w:val="9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ind w:left="116" w:right="73"/>
      </w:pP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Née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friq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récis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è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â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’o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’ai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roc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in,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viv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la</w:t>
      </w:r>
      <w:r>
        <w:rPr>
          <w:rFonts w:cs="Arial Narrow" w:hAnsi="Arial Narrow" w:eastAsia="Arial Narrow" w:ascii="Arial Narrow"/>
          <w:spacing w:val="1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rc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loi,</w:t>
      </w:r>
      <w:r>
        <w:rPr>
          <w:rFonts w:cs="Arial Narrow" w:hAnsi="Arial Narrow" w:eastAsia="Arial Narrow" w:ascii="Arial Narrow"/>
          <w:spacing w:val="1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1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ficiaires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y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ige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rché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loi.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la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(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)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viveme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récié,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j’ai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trav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ù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tisf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cti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ig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ts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reç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ts.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ressé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ficiaires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â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ica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s.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right"/>
        <w:ind w:right="120"/>
      </w:pP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tra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1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1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ù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9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il</w:t>
      </w:r>
      <w:r>
        <w:rPr>
          <w:rFonts w:cs="Arial Narrow" w:hAnsi="Arial Narrow" w:eastAsia="Arial Narrow" w:ascii="Arial Narrow"/>
          <w:spacing w:val="9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s.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Et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ind w:left="116" w:right="82"/>
      </w:pP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6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te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st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3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3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ficiaires</w:t>
      </w:r>
      <w:r>
        <w:rPr>
          <w:rFonts w:cs="Arial Narrow" w:hAnsi="Arial Narrow" w:eastAsia="Arial Narrow" w:ascii="Arial Narrow"/>
          <w:spacing w:val="3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spacing w:lineRule="exact" w:line="260"/>
        <w:ind w:left="116" w:right="234"/>
      </w:pP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ssio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rcer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méti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ssio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ind w:left="116" w:right="75" w:firstLine="708"/>
      </w:pP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rd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i,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ite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ipe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y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rse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la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9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trav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</w:t>
      </w:r>
      <w:r>
        <w:rPr>
          <w:rFonts w:cs="Arial Narrow" w:hAnsi="Arial Narrow" w:eastAsia="Arial Narrow" w:ascii="Arial Narrow"/>
          <w:spacing w:val="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rofit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s,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tra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tres,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rfect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6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r,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tiss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la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r,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le.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C’est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cié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ind w:left="116" w:right="76" w:firstLine="708"/>
      </w:pP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9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isse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ê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tiles,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remercie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z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ien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rter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ssier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reste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1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è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siti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léme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s.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ind w:left="116" w:right="85"/>
      </w:pP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Da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’a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rv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rces</w:t>
      </w:r>
      <w:r>
        <w:rPr>
          <w:rFonts w:cs="Arial Narrow" w:hAnsi="Arial Narrow" w:eastAsia="Arial Narrow" w:ascii="Arial Narrow"/>
          <w:spacing w:val="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ressi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spacing w:lineRule="exact" w:line="260"/>
        <w:ind w:left="116" w:right="6407"/>
      </w:pP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mes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isti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32"/>
          <w:szCs w:val="32"/>
        </w:rPr>
        <w:jc w:val="right"/>
        <w:ind w:right="119"/>
        <w:sectPr>
          <w:pgSz w:w="11920" w:h="16840"/>
          <w:pgMar w:top="1560" w:bottom="280" w:left="1300" w:right="1300"/>
        </w:sectPr>
      </w:pP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32"/>
          <w:szCs w:val="32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  <w:t>BA</w:t>
      </w:r>
      <w:r>
        <w:rPr>
          <w:rFonts w:cs="Arial Narrow" w:hAnsi="Arial Narrow" w:eastAsia="Arial Narrow" w:ascii="Arial Narrow"/>
          <w:spacing w:val="-6"/>
          <w:w w:val="100"/>
          <w:sz w:val="32"/>
          <w:szCs w:val="32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  <w:t>KO</w:t>
      </w:r>
      <w:r>
        <w:rPr>
          <w:rFonts w:cs="Arial Narrow" w:hAnsi="Arial Narrow" w:eastAsia="Arial Narrow" w:ascii="Arial Narrow"/>
          <w:spacing w:val="1"/>
          <w:w w:val="100"/>
          <w:sz w:val="32"/>
          <w:szCs w:val="32"/>
        </w:rPr>
        <w:t>F</w:t>
      </w: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  <w:t>FI</w:t>
      </w:r>
      <w:r>
        <w:rPr>
          <w:rFonts w:cs="Arial Narrow" w:hAnsi="Arial Narrow" w:eastAsia="Arial Narrow" w:ascii="Arial Narrow"/>
          <w:spacing w:val="-8"/>
          <w:w w:val="100"/>
          <w:sz w:val="32"/>
          <w:szCs w:val="32"/>
        </w:rPr>
        <w:t> </w:t>
      </w:r>
      <w:r>
        <w:rPr>
          <w:rFonts w:cs="Arial Narrow" w:hAnsi="Arial Narrow" w:eastAsia="Arial Narrow" w:ascii="Arial Narrow"/>
          <w:spacing w:val="0"/>
          <w:w w:val="99"/>
          <w:sz w:val="32"/>
          <w:szCs w:val="32"/>
        </w:rPr>
        <w:t>Ko</w:t>
      </w:r>
      <w:r>
        <w:rPr>
          <w:rFonts w:cs="Arial Narrow" w:hAnsi="Arial Narrow" w:eastAsia="Arial Narrow" w:ascii="Arial Narrow"/>
          <w:spacing w:val="1"/>
          <w:w w:val="99"/>
          <w:sz w:val="32"/>
          <w:szCs w:val="32"/>
        </w:rPr>
        <w:t>u</w:t>
      </w:r>
      <w:r>
        <w:rPr>
          <w:rFonts w:cs="Arial Narrow" w:hAnsi="Arial Narrow" w:eastAsia="Arial Narrow" w:ascii="Arial Narrow"/>
          <w:spacing w:val="0"/>
          <w:w w:val="99"/>
          <w:sz w:val="32"/>
          <w:szCs w:val="32"/>
        </w:rPr>
        <w:t>p</w:t>
      </w:r>
      <w:r>
        <w:rPr>
          <w:rFonts w:cs="Arial Narrow" w:hAnsi="Arial Narrow" w:eastAsia="Arial Narrow" w:ascii="Arial Narrow"/>
          <w:spacing w:val="1"/>
          <w:w w:val="99"/>
          <w:sz w:val="32"/>
          <w:szCs w:val="32"/>
        </w:rPr>
        <w:t>o</w:t>
      </w:r>
      <w:r>
        <w:rPr>
          <w:rFonts w:cs="Arial Narrow" w:hAnsi="Arial Narrow" w:eastAsia="Arial Narrow" w:ascii="Arial Narrow"/>
          <w:spacing w:val="0"/>
          <w:w w:val="99"/>
          <w:sz w:val="32"/>
          <w:szCs w:val="32"/>
        </w:rPr>
        <w:t>ta</w:t>
      </w: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0.25pt;margin-top:320pt;width:506.25pt;height:0pt;mso-position-horizontal-relative:page;mso-position-vertical-relative:page;z-index:-92" coordorigin="1005,6400" coordsize="10125,0">
            <v:shape style="position:absolute;left:1005;top:6400;width:10125;height:0" coordorigin="1005,6400" coordsize="10125,0" path="m1005,6400l11130,6400e" filled="f" stroked="t" strokeweight="0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32"/>
          <w:szCs w:val="32"/>
        </w:rPr>
        <w:jc w:val="center"/>
        <w:spacing w:before="20"/>
        <w:ind w:left="653" w:right="5966"/>
      </w:pP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32"/>
          <w:szCs w:val="32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  <w:t>BA</w:t>
      </w:r>
      <w:r>
        <w:rPr>
          <w:rFonts w:cs="Arial Narrow" w:hAnsi="Arial Narrow" w:eastAsia="Arial Narrow" w:ascii="Arial Narrow"/>
          <w:spacing w:val="-6"/>
          <w:w w:val="100"/>
          <w:sz w:val="32"/>
          <w:szCs w:val="32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  <w:t>KO</w:t>
      </w:r>
      <w:r>
        <w:rPr>
          <w:rFonts w:cs="Arial Narrow" w:hAnsi="Arial Narrow" w:eastAsia="Arial Narrow" w:ascii="Arial Narrow"/>
          <w:spacing w:val="1"/>
          <w:w w:val="100"/>
          <w:sz w:val="32"/>
          <w:szCs w:val="32"/>
        </w:rPr>
        <w:t>F</w:t>
      </w: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  <w:t>FI</w:t>
      </w:r>
      <w:r>
        <w:rPr>
          <w:rFonts w:cs="Arial Narrow" w:hAnsi="Arial Narrow" w:eastAsia="Arial Narrow" w:ascii="Arial Narrow"/>
          <w:spacing w:val="-6"/>
          <w:w w:val="100"/>
          <w:sz w:val="32"/>
          <w:szCs w:val="32"/>
        </w:rPr>
        <w:t> </w:t>
      </w:r>
      <w:r>
        <w:rPr>
          <w:rFonts w:cs="Arial Narrow" w:hAnsi="Arial Narrow" w:eastAsia="Arial Narrow" w:ascii="Arial Narrow"/>
          <w:spacing w:val="2"/>
          <w:w w:val="99"/>
          <w:sz w:val="32"/>
          <w:szCs w:val="32"/>
        </w:rPr>
        <w:t>K</w:t>
      </w:r>
      <w:r>
        <w:rPr>
          <w:rFonts w:cs="Arial Narrow" w:hAnsi="Arial Narrow" w:eastAsia="Arial Narrow" w:ascii="Arial Narrow"/>
          <w:spacing w:val="0"/>
          <w:w w:val="99"/>
          <w:sz w:val="32"/>
          <w:szCs w:val="32"/>
        </w:rPr>
        <w:t>o</w:t>
      </w:r>
      <w:r>
        <w:rPr>
          <w:rFonts w:cs="Arial Narrow" w:hAnsi="Arial Narrow" w:eastAsia="Arial Narrow" w:ascii="Arial Narrow"/>
          <w:spacing w:val="1"/>
          <w:w w:val="99"/>
          <w:sz w:val="32"/>
          <w:szCs w:val="32"/>
        </w:rPr>
        <w:t>u</w:t>
      </w:r>
      <w:r>
        <w:rPr>
          <w:rFonts w:cs="Arial Narrow" w:hAnsi="Arial Narrow" w:eastAsia="Arial Narrow" w:ascii="Arial Narrow"/>
          <w:spacing w:val="0"/>
          <w:w w:val="99"/>
          <w:sz w:val="32"/>
          <w:szCs w:val="32"/>
        </w:rPr>
        <w:t>p</w:t>
      </w:r>
      <w:r>
        <w:rPr>
          <w:rFonts w:cs="Arial Narrow" w:hAnsi="Arial Narrow" w:eastAsia="Arial Narrow" w:ascii="Arial Narrow"/>
          <w:spacing w:val="1"/>
          <w:w w:val="99"/>
          <w:sz w:val="32"/>
          <w:szCs w:val="32"/>
        </w:rPr>
        <w:t>o</w:t>
      </w:r>
      <w:r>
        <w:rPr>
          <w:rFonts w:cs="Arial Narrow" w:hAnsi="Arial Narrow" w:eastAsia="Arial Narrow" w:ascii="Arial Narrow"/>
          <w:spacing w:val="0"/>
          <w:w w:val="99"/>
          <w:sz w:val="32"/>
          <w:szCs w:val="32"/>
        </w:rPr>
        <w:t>ta</w:t>
      </w:r>
      <w:r>
        <w:rPr>
          <w:rFonts w:cs="Arial Narrow" w:hAnsi="Arial Narrow" w:eastAsia="Arial Narrow" w:ascii="Arial Narrow"/>
          <w:spacing w:val="0"/>
          <w:w w:val="100"/>
          <w:sz w:val="32"/>
          <w:szCs w:val="32"/>
        </w:rPr>
      </w:r>
    </w:p>
    <w:p>
      <w:pPr>
        <w:rPr>
          <w:rFonts w:cs="Arial Narrow" w:hAnsi="Arial Narrow" w:eastAsia="Arial Narrow" w:ascii="Arial Narrow"/>
          <w:sz w:val="28"/>
          <w:szCs w:val="28"/>
        </w:rPr>
        <w:jc w:val="center"/>
        <w:spacing w:before="1"/>
        <w:ind w:left="651" w:right="6086"/>
      </w:pP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tié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g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-3"/>
          <w:w w:val="100"/>
          <w:sz w:val="28"/>
          <w:szCs w:val="28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2000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28"/>
          <w:szCs w:val="28"/>
        </w:rPr>
        <w:jc w:val="center"/>
        <w:ind w:left="589" w:right="5804"/>
      </w:pP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1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0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BP10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5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mé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–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O</w:t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ind w:left="628"/>
      </w:pP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: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(+2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8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)</w:t>
      </w:r>
      <w:r>
        <w:rPr>
          <w:rFonts w:cs="Arial Narrow" w:hAnsi="Arial Narrow" w:eastAsia="Arial Narrow" w:ascii="Arial Narrow"/>
          <w:spacing w:val="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9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1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77</w:t>
      </w:r>
      <w:r>
        <w:rPr>
          <w:rFonts w:cs="Arial Narrow" w:hAnsi="Arial Narrow" w:eastAsia="Arial Narrow" w:ascii="Arial Narrow"/>
          <w:spacing w:val="-2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3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09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/</w:t>
      </w:r>
      <w:r>
        <w:rPr>
          <w:rFonts w:cs="Arial Narrow" w:hAnsi="Arial Narrow" w:eastAsia="Arial Narrow" w:ascii="Arial Narrow"/>
          <w:spacing w:val="2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9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2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66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14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58</w:t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ind w:left="692"/>
      </w:pP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rri</w:t>
      </w:r>
      <w:r>
        <w:rPr>
          <w:rFonts w:cs="Arial Narrow" w:hAnsi="Arial Narrow" w:eastAsia="Arial Narrow" w:ascii="Arial Narrow"/>
          <w:spacing w:val="-1"/>
          <w:w w:val="100"/>
          <w:sz w:val="28"/>
          <w:szCs w:val="28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:</w:t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  <w:t> </w:t>
      </w:r>
      <w:r>
        <w:rPr>
          <w:rFonts w:cs="Arial Narrow" w:hAnsi="Arial Narrow" w:eastAsia="Arial Narrow" w:ascii="Arial Narrow"/>
          <w:color w:val="0000FF"/>
          <w:spacing w:val="-62"/>
          <w:w w:val="100"/>
          <w:sz w:val="28"/>
          <w:szCs w:val="28"/>
        </w:rPr>
        <w:t> </w:t>
      </w:r>
      <w:hyperlink r:id="rId5"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  <w:t>b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  <w:t>a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  <w:t>b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  <w:t>a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  <w:t>p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sz w:val="28"/>
            <w:szCs w:val="28"/>
            <w:u w:val="thick" w:color="0000FF"/>
          </w:rPr>
          <w:t>i</w:t>
        </w:r>
        <w:r>
          <w:rPr>
            <w:rFonts w:cs="Arial Narrow" w:hAnsi="Arial Narrow" w:eastAsia="Arial Narrow" w:ascii="Arial Narrow"/>
            <w:color w:val="0000FF"/>
            <w:spacing w:val="1"/>
            <w:w w:val="100"/>
            <w:sz w:val="28"/>
            <w:szCs w:val="28"/>
            <w:u w:val="thick" w:color="0000FF"/>
          </w:rPr>
          <w:t>e</w:t>
        </w:r>
        <w:r>
          <w:rPr>
            <w:rFonts w:cs="Arial Narrow" w:hAnsi="Arial Narrow" w:eastAsia="Arial Narrow" w:ascii="Arial Narrow"/>
            <w:color w:val="0000FF"/>
            <w:spacing w:val="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sz w:val="28"/>
            <w:szCs w:val="28"/>
            <w:u w:val="thick" w:color="0000FF"/>
          </w:rPr>
          <w:t>rre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  <w:t>1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  <w:t>2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sz w:val="28"/>
            <w:szCs w:val="28"/>
            <w:u w:val="thick" w:color="0000FF"/>
          </w:rPr>
          <w:t>@</w:t>
        </w:r>
        <w:r>
          <w:rPr>
            <w:rFonts w:cs="Arial Narrow" w:hAnsi="Arial Narrow" w:eastAsia="Arial Narrow" w:ascii="Arial Narrow"/>
            <w:color w:val="0000FF"/>
            <w:spacing w:val="-2"/>
            <w:w w:val="100"/>
            <w:sz w:val="28"/>
            <w:szCs w:val="28"/>
            <w:u w:val="thick" w:color="0000FF"/>
          </w:rPr>
          <w:t>g</w:t>
        </w:r>
        <w:r>
          <w:rPr>
            <w:rFonts w:cs="Arial Narrow" w:hAnsi="Arial Narrow" w:eastAsia="Arial Narrow" w:ascii="Arial Narrow"/>
            <w:color w:val="0000FF"/>
            <w:spacing w:val="-2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sz w:val="28"/>
            <w:szCs w:val="28"/>
            <w:u w:val="thick" w:color="0000FF"/>
          </w:rPr>
          <w:t>ma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  <w:t>i</w:t>
        </w:r>
        <w:r>
          <w:rPr>
            <w:rFonts w:cs="Arial Narrow" w:hAnsi="Arial Narrow" w:eastAsia="Arial Narrow" w:ascii="Arial Narrow"/>
            <w:color w:val="0000FF"/>
            <w:spacing w:val="-1"/>
            <w:w w:val="100"/>
            <w:sz w:val="28"/>
            <w:szCs w:val="28"/>
            <w:u w:val="thick" w:color="0000FF"/>
          </w:rPr>
        </w:r>
        <w:r>
          <w:rPr>
            <w:rFonts w:cs="Arial Narrow" w:hAnsi="Arial Narrow" w:eastAsia="Arial Narrow" w:ascii="Arial Narrow"/>
            <w:color w:val="0000FF"/>
            <w:spacing w:val="0"/>
            <w:w w:val="100"/>
            <w:sz w:val="28"/>
            <w:szCs w:val="28"/>
            <w:u w:val="thick" w:color="0000FF"/>
          </w:rPr>
          <w:t>l.com</w:t>
        </w:r>
      </w:hyperlink>
      <w:r>
        <w:rPr>
          <w:rFonts w:cs="Arial Narrow" w:hAnsi="Arial Narrow" w:eastAsia="Arial Narrow" w:ascii="Arial Narrow"/>
          <w:color w:val="0000FF"/>
          <w:spacing w:val="0"/>
          <w:w w:val="100"/>
          <w:sz w:val="28"/>
          <w:szCs w:val="28"/>
        </w:rPr>
      </w:r>
      <w:r>
        <w:rPr>
          <w:rFonts w:cs="Arial Narrow" w:hAnsi="Arial Narrow" w:eastAsia="Arial Narrow" w:ascii="Arial Narrow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8"/>
          <w:szCs w:val="28"/>
        </w:rPr>
        <w:jc w:val="left"/>
        <w:ind w:left="116"/>
      </w:pPr>
      <w:r>
        <w:rPr>
          <w:rFonts w:cs="Arial Narrow" w:hAnsi="Arial Narrow" w:eastAsia="Arial Narrow" w:ascii="Arial Narrow"/>
          <w:b/>
          <w:sz w:val="28"/>
          <w:szCs w:val="28"/>
        </w:rPr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  <w:u w:val="thick" w:color="000000"/>
        </w:rPr>
        <w:t>O</w:t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  <w:u w:val="thick" w:color="000000"/>
        </w:rPr>
        <w:t>B</w:t>
      </w:r>
      <w:r>
        <w:rPr>
          <w:rFonts w:cs="Arial Narrow" w:hAnsi="Arial Narrow" w:eastAsia="Arial Narrow" w:ascii="Arial Narrow"/>
          <w:b/>
          <w:spacing w:val="-1"/>
          <w:w w:val="100"/>
          <w:sz w:val="28"/>
          <w:szCs w:val="28"/>
          <w:u w:val="thick" w:color="000000"/>
        </w:rPr>
        <w:t>J</w:t>
      </w:r>
      <w:r>
        <w:rPr>
          <w:rFonts w:cs="Arial Narrow" w:hAnsi="Arial Narrow" w:eastAsia="Arial Narrow" w:ascii="Arial Narrow"/>
          <w:b/>
          <w:spacing w:val="-1"/>
          <w:w w:val="100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  <w:u w:val="thick" w:color="000000"/>
        </w:rPr>
        <w:t>ET</w:t>
      </w:r>
      <w:r>
        <w:rPr>
          <w:rFonts w:cs="Arial Narrow" w:hAnsi="Arial Narrow" w:eastAsia="Arial Narrow" w:ascii="Arial Narrow"/>
          <w:b/>
          <w:spacing w:val="-1"/>
          <w:w w:val="100"/>
          <w:sz w:val="28"/>
          <w:szCs w:val="28"/>
          <w:u w:val="thick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  <w:u w:val="thick" w:color="000000"/>
        </w:rPr>
        <w:t>PR</w:t>
      </w:r>
      <w:r>
        <w:rPr>
          <w:rFonts w:cs="Arial Narrow" w:hAnsi="Arial Narrow" w:eastAsia="Arial Narrow" w:ascii="Arial Narrow"/>
          <w:b/>
          <w:spacing w:val="-2"/>
          <w:w w:val="100"/>
          <w:sz w:val="28"/>
          <w:szCs w:val="28"/>
          <w:u w:val="thick" w:color="000000"/>
        </w:rPr>
        <w:t>O</w:t>
      </w:r>
      <w:r>
        <w:rPr>
          <w:rFonts w:cs="Arial Narrow" w:hAnsi="Arial Narrow" w:eastAsia="Arial Narrow" w:ascii="Arial Narrow"/>
          <w:b/>
          <w:spacing w:val="-2"/>
          <w:w w:val="100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  <w:u w:val="thick" w:color="000000"/>
        </w:rPr>
        <w:t>F</w:t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  <w:u w:val="thick" w:color="000000"/>
        </w:rPr>
        <w:t>ES</w:t>
      </w:r>
      <w:r>
        <w:rPr>
          <w:rFonts w:cs="Arial Narrow" w:hAnsi="Arial Narrow" w:eastAsia="Arial Narrow" w:ascii="Arial Narrow"/>
          <w:b/>
          <w:spacing w:val="-2"/>
          <w:w w:val="100"/>
          <w:sz w:val="28"/>
          <w:szCs w:val="28"/>
          <w:u w:val="thick" w:color="000000"/>
        </w:rPr>
        <w:t>S</w:t>
      </w:r>
      <w:r>
        <w:rPr>
          <w:rFonts w:cs="Arial Narrow" w:hAnsi="Arial Narrow" w:eastAsia="Arial Narrow" w:ascii="Arial Narrow"/>
          <w:b/>
          <w:spacing w:val="-2"/>
          <w:w w:val="100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  <w:u w:val="thick" w:color="000000"/>
        </w:rPr>
        <w:t>I</w:t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  <w:u w:val="thick" w:color="000000"/>
        </w:rPr>
        <w:t>O</w:t>
      </w:r>
      <w:r>
        <w:rPr>
          <w:rFonts w:cs="Arial Narrow" w:hAnsi="Arial Narrow" w:eastAsia="Arial Narrow" w:ascii="Arial Narrow"/>
          <w:b/>
          <w:spacing w:val="1"/>
          <w:w w:val="100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-3"/>
          <w:w w:val="100"/>
          <w:sz w:val="28"/>
          <w:szCs w:val="28"/>
          <w:u w:val="thick" w:color="000000"/>
        </w:rPr>
        <w:t>N</w:t>
      </w:r>
      <w:r>
        <w:rPr>
          <w:rFonts w:cs="Arial Narrow" w:hAnsi="Arial Narrow" w:eastAsia="Arial Narrow" w:ascii="Arial Narrow"/>
          <w:b/>
          <w:spacing w:val="-3"/>
          <w:w w:val="100"/>
          <w:sz w:val="28"/>
          <w:szCs w:val="28"/>
          <w:u w:val="thick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  <w:u w:val="thick" w:color="000000"/>
        </w:rPr>
        <w:t>NEL</w:t>
      </w:r>
      <w:r>
        <w:rPr>
          <w:rFonts w:cs="Arial Narrow" w:hAnsi="Arial Narrow" w:eastAsia="Arial Narrow" w:ascii="Arial Narrow"/>
          <w:b/>
          <w:spacing w:val="0"/>
          <w:w w:val="100"/>
          <w:sz w:val="28"/>
          <w:szCs w:val="28"/>
        </w:rPr>
      </w:r>
      <w:r>
        <w:rPr>
          <w:rFonts w:cs="Arial Narrow" w:hAnsi="Arial Narrow" w:eastAsia="Arial Narrow" w:ascii="Arial Narrow"/>
          <w:spacing w:val="0"/>
          <w:w w:val="100"/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both"/>
        <w:spacing w:before="66"/>
        <w:ind w:left="116" w:right="73"/>
      </w:pP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7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Il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rès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’e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ssi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ysi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trib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  <w:r>
        <w:rPr>
          <w:rFonts w:cs="Arial Narrow" w:hAnsi="Arial Narrow" w:eastAsia="Arial Narrow" w:ascii="Arial Narrow"/>
          <w:spacing w:val="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Il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it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rtie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ier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ide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ières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iaire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  <w:r>
        <w:rPr>
          <w:rFonts w:cs="Arial Narrow" w:hAnsi="Arial Narrow" w:eastAsia="Arial Narrow" w:ascii="Arial Narrow"/>
          <w:spacing w:val="2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Il</w:t>
      </w:r>
      <w:r>
        <w:rPr>
          <w:rFonts w:cs="Arial Narrow" w:hAnsi="Arial Narrow" w:eastAsia="Arial Narrow" w:ascii="Arial Narrow"/>
          <w:spacing w:val="2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2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te</w:t>
      </w:r>
      <w:r>
        <w:rPr>
          <w:rFonts w:cs="Arial Narrow" w:hAnsi="Arial Narrow" w:eastAsia="Arial Narrow" w:ascii="Arial Narrow"/>
          <w:spacing w:val="2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rel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2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2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2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té</w:t>
      </w:r>
      <w:r>
        <w:rPr>
          <w:rFonts w:cs="Arial Narrow" w:hAnsi="Arial Narrow" w:eastAsia="Arial Narrow" w:ascii="Arial Narrow"/>
          <w:spacing w:val="2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2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r.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id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se</w:t>
      </w:r>
      <w:r>
        <w:rPr>
          <w:rFonts w:cs="Arial Narrow" w:hAnsi="Arial Narrow" w:eastAsia="Arial Narrow" w:ascii="Arial Narrow"/>
          <w:spacing w:val="1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lav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ê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tir.</w:t>
      </w:r>
      <w:r>
        <w:rPr>
          <w:rFonts w:cs="Arial Narrow" w:hAnsi="Arial Narrow" w:eastAsia="Arial Narrow" w:ascii="Arial Narrow"/>
          <w:spacing w:val="1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6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1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ficiaires</w:t>
      </w:r>
      <w:r>
        <w:rPr>
          <w:rFonts w:cs="Arial Narrow" w:hAnsi="Arial Narrow" w:eastAsia="Arial Narrow" w:ascii="Arial Narrow"/>
          <w:spacing w:val="1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7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5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8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ité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trib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bi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5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-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ê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tre.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116"/>
      </w:pPr>
      <w:r>
        <w:rPr>
          <w:rFonts w:cs="Arial Narrow" w:hAnsi="Arial Narrow" w:eastAsia="Arial Narrow" w:ascii="Arial Narrow"/>
          <w:b/>
          <w:sz w:val="24"/>
          <w:szCs w:val="24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X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P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R</w:t>
      </w:r>
      <w:r>
        <w:rPr>
          <w:rFonts w:cs="Arial Narrow" w:hAnsi="Arial Narrow" w:eastAsia="Arial Narrow" w:ascii="Arial Narrow"/>
          <w:b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Arial Narrow" w:hAnsi="Arial Narrow" w:eastAsia="Arial Narrow" w:ascii="Arial Narrow"/>
          <w:b/>
          <w:spacing w:val="-2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N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C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P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RO</w:t>
      </w:r>
      <w:r>
        <w:rPr>
          <w:rFonts w:cs="Arial Narrow" w:hAnsi="Arial Narrow" w:eastAsia="Arial Narrow" w:ascii="Arial Narrow"/>
          <w:b/>
          <w:spacing w:val="-3"/>
          <w:w w:val="100"/>
          <w:sz w:val="24"/>
          <w:szCs w:val="24"/>
          <w:u w:val="single" w:color="000000"/>
        </w:rPr>
        <w:t>F</w:t>
      </w:r>
      <w:r>
        <w:rPr>
          <w:rFonts w:cs="Arial Narrow" w:hAnsi="Arial Narrow" w:eastAsia="Arial Narrow" w:ascii="Arial Narrow"/>
          <w:b/>
          <w:spacing w:val="-3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-2"/>
          <w:w w:val="100"/>
          <w:sz w:val="24"/>
          <w:szCs w:val="24"/>
          <w:u w:val="single" w:color="000000"/>
        </w:rPr>
        <w:t>I</w:t>
      </w:r>
      <w:r>
        <w:rPr>
          <w:rFonts w:cs="Arial Narrow" w:hAnsi="Arial Narrow" w:eastAsia="Arial Narrow" w:ascii="Arial Narrow"/>
          <w:b/>
          <w:spacing w:val="-2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ONNELLES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</w:rPr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before="6" w:lineRule="exact" w:line="260"/>
        <w:ind w:left="116" w:right="1180"/>
      </w:pP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Févr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-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Nov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iaire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vie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(A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)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ou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lineRule="exact" w:line="260"/>
        <w:ind w:left="116"/>
      </w:pP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5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1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clini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before="6" w:lineRule="exact" w:line="260"/>
        <w:ind w:left="116" w:right="177"/>
      </w:pP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5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mars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1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ins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ssist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ide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l’ali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.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lineRule="exact" w:line="260"/>
        <w:ind w:left="47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rso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lac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47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rt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s.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47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mo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lineRule="exact" w:line="260"/>
        <w:ind w:left="47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rer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-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ê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résid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ts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116"/>
      </w:pP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1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ficiaires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116"/>
      </w:pP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1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à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j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résid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â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/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ica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116"/>
      </w:pPr>
      <w:r>
        <w:rPr>
          <w:rFonts w:cs="Arial Narrow" w:hAnsi="Arial Narrow" w:eastAsia="Arial Narrow" w:ascii="Arial Narrow"/>
          <w:sz w:val="24"/>
          <w:szCs w:val="24"/>
        </w:rPr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  <w:u w:val="single" w:color="000000"/>
        </w:rPr>
        <w:t>ste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  <w:u w:val="single" w:color="000000"/>
        </w:rPr>
        <w:t>cc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  <w:u w:val="single" w:color="000000"/>
        </w:rPr>
        <w:t>u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ficiaires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lineRule="exact" w:line="260"/>
        <w:ind w:left="47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acc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â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h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titiv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47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trav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ipe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è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tres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rof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ssi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ls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47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trav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ler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47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  <w:t>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Av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ité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iq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cité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te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before="91"/>
        <w:ind w:left="116"/>
      </w:pPr>
      <w:r>
        <w:rPr>
          <w:rFonts w:cs="Arial Narrow" w:hAnsi="Arial Narrow" w:eastAsia="Arial Narrow" w:ascii="Arial Narrow"/>
          <w:b/>
          <w:sz w:val="24"/>
          <w:szCs w:val="24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C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U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RSUS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COL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A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IRE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</w:rPr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lineRule="exact" w:line="260"/>
        <w:ind w:left="116"/>
      </w:pP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5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-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2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0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6</w:t>
      </w:r>
      <w:r>
        <w:rPr>
          <w:rFonts w:cs="Arial Narrow" w:hAnsi="Arial Narrow" w:eastAsia="Arial Narrow" w:ascii="Arial Narrow"/>
          <w:spacing w:val="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B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cie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tifi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q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before="70" w:lineRule="auto" w:line="259"/>
        <w:ind w:left="116" w:right="6066"/>
      </w:pPr>
      <w:r>
        <w:rPr>
          <w:rFonts w:cs="Arial Narrow" w:hAnsi="Arial Narrow" w:eastAsia="Arial Narrow" w:ascii="Arial Narrow"/>
          <w:b/>
          <w:sz w:val="24"/>
          <w:szCs w:val="24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CON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N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AI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N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CE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LINGUST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I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QUE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F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ç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p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l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cr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CON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N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AI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S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A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C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I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N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F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OR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M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  <w:t>A</w:t>
      </w:r>
      <w:r>
        <w:rPr>
          <w:rFonts w:cs="Arial Narrow" w:hAnsi="Arial Narrow" w:eastAsia="Arial Narrow" w:ascii="Arial Narrow"/>
          <w:b/>
          <w:spacing w:val="-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TIQ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UE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</w:rPr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lineRule="exact" w:line="240"/>
        <w:ind w:left="116"/>
      </w:pP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W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rd,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xc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l,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3"/>
          <w:w w:val="100"/>
          <w:sz w:val="24"/>
          <w:szCs w:val="24"/>
        </w:rPr>
        <w:t>r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before="92"/>
        <w:ind w:left="116"/>
      </w:pPr>
      <w:r>
        <w:rPr>
          <w:rFonts w:cs="Arial Narrow" w:hAnsi="Arial Narrow" w:eastAsia="Arial Narrow" w:ascii="Arial Narrow"/>
          <w:b/>
          <w:sz w:val="24"/>
          <w:szCs w:val="24"/>
        </w:rPr>
      </w:r>
      <w:r>
        <w:rPr>
          <w:rFonts w:cs="Arial Narrow" w:hAnsi="Arial Narrow" w:eastAsia="Arial Narrow" w:ascii="Arial Narrow"/>
          <w:b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z w:val="24"/>
          <w:szCs w:val="24"/>
          <w:u w:val="single" w:color="000000"/>
        </w:rPr>
        <w:t>A</w:t>
      </w:r>
      <w:r>
        <w:rPr>
          <w:rFonts w:cs="Arial Narrow" w:hAnsi="Arial Narrow" w:eastAsia="Arial Narrow" w:ascii="Arial Narrow"/>
          <w:b/>
          <w:spacing w:val="-1"/>
          <w:sz w:val="24"/>
          <w:szCs w:val="24"/>
          <w:u w:val="single" w:color="000000"/>
        </w:rPr>
        <w:t>C</w:t>
      </w:r>
      <w:r>
        <w:rPr>
          <w:rFonts w:cs="Arial Narrow" w:hAnsi="Arial Narrow" w:eastAsia="Arial Narrow" w:ascii="Arial Narrow"/>
          <w:b/>
          <w:spacing w:val="-1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TIV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1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ITE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1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1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1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1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T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   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CENT</w:t>
      </w:r>
      <w:r>
        <w:rPr>
          <w:rFonts w:cs="Arial Narrow" w:hAnsi="Arial Narrow" w:eastAsia="Arial Narrow" w:ascii="Arial Narrow"/>
          <w:b/>
          <w:spacing w:val="-1"/>
          <w:sz w:val="24"/>
          <w:szCs w:val="24"/>
          <w:u w:val="single" w:color="000000"/>
        </w:rPr>
        <w:t>R</w:t>
      </w:r>
      <w:r>
        <w:rPr>
          <w:rFonts w:cs="Arial Narrow" w:hAnsi="Arial Narrow" w:eastAsia="Arial Narrow" w:ascii="Arial Narrow"/>
          <w:b/>
          <w:spacing w:val="-1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  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D</w:t>
      </w:r>
      <w:r>
        <w:rPr>
          <w:rFonts w:cs="Arial Narrow" w:hAnsi="Arial Narrow" w:eastAsia="Arial Narrow" w:ascii="Arial Narrow"/>
          <w:b/>
          <w:spacing w:val="-2"/>
          <w:sz w:val="24"/>
          <w:szCs w:val="24"/>
          <w:u w:val="single" w:color="000000"/>
        </w:rPr>
        <w:t>’</w:t>
      </w:r>
      <w:r>
        <w:rPr>
          <w:rFonts w:cs="Arial Narrow" w:hAnsi="Arial Narrow" w:eastAsia="Arial Narrow" w:ascii="Arial Narrow"/>
          <w:b/>
          <w:spacing w:val="-2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-2"/>
          <w:sz w:val="24"/>
          <w:szCs w:val="24"/>
          <w:u w:val="single" w:color="000000"/>
        </w:rPr>
        <w:t>I</w:t>
      </w:r>
      <w:r>
        <w:rPr>
          <w:rFonts w:cs="Arial Narrow" w:hAnsi="Arial Narrow" w:eastAsia="Arial Narrow" w:ascii="Arial Narrow"/>
          <w:b/>
          <w:spacing w:val="-2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N</w:t>
      </w:r>
      <w:r>
        <w:rPr>
          <w:rFonts w:cs="Arial Narrow" w:hAnsi="Arial Narrow" w:eastAsia="Arial Narrow" w:ascii="Arial Narrow"/>
          <w:b/>
          <w:spacing w:val="-1"/>
          <w:sz w:val="24"/>
          <w:szCs w:val="24"/>
          <w:u w:val="single" w:color="000000"/>
        </w:rPr>
        <w:t>T</w:t>
      </w:r>
      <w:r>
        <w:rPr>
          <w:rFonts w:cs="Arial Narrow" w:hAnsi="Arial Narrow" w:eastAsia="Arial Narrow" w:ascii="Arial Narrow"/>
          <w:b/>
          <w:spacing w:val="-1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E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  <w:t>RETS</w:t>
      </w:r>
      <w:r>
        <w:rPr>
          <w:rFonts w:cs="Arial Narrow" w:hAnsi="Arial Narrow" w:eastAsia="Arial Narrow" w:ascii="Arial Narrow"/>
          <w:b/>
          <w:spacing w:val="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3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3"/>
          <w:sz w:val="24"/>
          <w:szCs w:val="24"/>
        </w:rPr>
      </w:r>
      <w:r>
        <w:rPr>
          <w:rFonts w:cs="Arial Narrow" w:hAnsi="Arial Narrow" w:eastAsia="Arial Narrow" w:ascii="Arial Narrow"/>
          <w:spacing w:val="0"/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ind w:left="116"/>
      </w:pPr>
      <w:r>
        <w:rPr>
          <w:rFonts w:cs="Arial Narrow" w:hAnsi="Arial Narrow" w:eastAsia="Arial Narrow" w:ascii="Arial Narrow"/>
          <w:b/>
          <w:sz w:val="24"/>
          <w:szCs w:val="24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Acti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v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ités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</w:rPr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d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’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tre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m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4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c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u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is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i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e</w:t>
      </w:r>
    </w:p>
    <w:p>
      <w:pPr>
        <w:rPr>
          <w:rFonts w:cs="Arial Narrow" w:hAnsi="Arial Narrow" w:eastAsia="Arial Narrow" w:ascii="Arial Narrow"/>
          <w:sz w:val="24"/>
          <w:szCs w:val="24"/>
        </w:rPr>
        <w:jc w:val="left"/>
        <w:spacing w:before="22"/>
        <w:ind w:left="116"/>
      </w:pPr>
      <w:r>
        <w:rPr>
          <w:rFonts w:cs="Arial Narrow" w:hAnsi="Arial Narrow" w:eastAsia="Arial Narrow" w:ascii="Arial Narrow"/>
          <w:b/>
          <w:sz w:val="24"/>
          <w:szCs w:val="24"/>
        </w:rPr>
      </w:r>
      <w:r>
        <w:rPr>
          <w:rFonts w:cs="Arial Narrow" w:hAnsi="Arial Narrow" w:eastAsia="Arial Narrow" w:ascii="Arial Narrow"/>
          <w:b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Centres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d’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inté</w:t>
      </w:r>
      <w:r>
        <w:rPr>
          <w:rFonts w:cs="Arial Narrow" w:hAnsi="Arial Narrow" w:eastAsia="Arial Narrow" w:ascii="Arial Narrow"/>
          <w:b/>
          <w:spacing w:val="-2"/>
          <w:w w:val="100"/>
          <w:sz w:val="24"/>
          <w:szCs w:val="24"/>
          <w:u w:val="single" w:color="000000"/>
        </w:rPr>
        <w:t>r</w:t>
      </w:r>
      <w:r>
        <w:rPr>
          <w:rFonts w:cs="Arial Narrow" w:hAnsi="Arial Narrow" w:eastAsia="Arial Narrow" w:ascii="Arial Narrow"/>
          <w:b/>
          <w:spacing w:val="-2"/>
          <w:w w:val="100"/>
          <w:sz w:val="24"/>
          <w:szCs w:val="24"/>
          <w:u w:val="single" w:color="000000"/>
        </w:rPr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ê</w:t>
      </w:r>
      <w:r>
        <w:rPr>
          <w:rFonts w:cs="Arial Narrow" w:hAnsi="Arial Narrow" w:eastAsia="Arial Narrow" w:ascii="Arial Narrow"/>
          <w:b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ts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 Narrow" w:hAnsi="Arial Narrow" w:eastAsia="Arial Narrow" w:ascii="Arial Narrow"/>
          <w:b/>
          <w:spacing w:val="0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: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t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ti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n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o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y</w:t>
      </w:r>
      <w:r>
        <w:rPr>
          <w:rFonts w:cs="Arial Narrow" w:hAnsi="Arial Narrow" w:eastAsia="Arial Narrow" w:ascii="Arial Narrow"/>
          <w:spacing w:val="-1"/>
          <w:w w:val="100"/>
          <w:sz w:val="24"/>
          <w:szCs w:val="24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g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e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,</w:t>
      </w:r>
      <w:r>
        <w:rPr>
          <w:rFonts w:cs="Arial Narrow" w:hAnsi="Arial Narrow" w:eastAsia="Arial Narrow" w:ascii="Arial Narrow"/>
          <w:spacing w:val="-2"/>
          <w:w w:val="100"/>
          <w:sz w:val="24"/>
          <w:szCs w:val="24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v</w:t>
      </w:r>
      <w:r>
        <w:rPr>
          <w:rFonts w:cs="Arial Narrow" w:hAnsi="Arial Narrow" w:eastAsia="Arial Narrow" w:ascii="Arial Narrow"/>
          <w:spacing w:val="1"/>
          <w:w w:val="100"/>
          <w:sz w:val="24"/>
          <w:szCs w:val="24"/>
        </w:rPr>
        <w:t>é</w:t>
      </w:r>
      <w:r>
        <w:rPr>
          <w:rFonts w:cs="Arial Narrow" w:hAnsi="Arial Narrow" w:eastAsia="Arial Narrow" w:ascii="Arial Narrow"/>
          <w:spacing w:val="0"/>
          <w:w w:val="100"/>
          <w:sz w:val="24"/>
          <w:szCs w:val="24"/>
        </w:rPr>
        <w:t>lo</w:t>
      </w:r>
    </w:p>
    <w:sectPr>
      <w:pgSz w:w="11920" w:h="16840"/>
      <w:pgMar w:top="1560" w:bottom="280" w:left="1300" w:right="13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babapierre12@gmail.com" TargetMode="External"/><Relationship Id="rId5" Type="http://schemas.openxmlformats.org/officeDocument/2006/relationships/hyperlink" Target="mailto:babapierre12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